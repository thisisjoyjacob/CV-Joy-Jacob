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A2A" w:rsidRPr="00B043A5" w:rsidRDefault="00DC1A2A" w:rsidP="00DC1A2A">
      <w:pPr>
        <w:pBdr>
          <w:bottom w:val="single" w:sz="4" w:space="0" w:color="000000"/>
        </w:pBdr>
        <w:spacing w:line="276" w:lineRule="auto"/>
        <w:jc w:val="center"/>
        <w:rPr>
          <w:b/>
          <w:bCs/>
          <w:sz w:val="32"/>
          <w:szCs w:val="28"/>
          <w:u w:val="single"/>
        </w:rPr>
      </w:pPr>
      <w:r w:rsidRPr="00B043A5">
        <w:rPr>
          <w:b/>
          <w:bCs/>
          <w:sz w:val="32"/>
          <w:szCs w:val="28"/>
          <w:u w:val="single"/>
        </w:rPr>
        <w:t>CURRICULUM VITAE</w:t>
      </w:r>
    </w:p>
    <w:p w:rsidR="00DC1A2A" w:rsidRPr="00BE3B8A" w:rsidRDefault="00DC1A2A" w:rsidP="00DC1A2A">
      <w:pPr>
        <w:pBdr>
          <w:bottom w:val="single" w:sz="4" w:space="0" w:color="000000"/>
        </w:pBdr>
        <w:spacing w:line="276" w:lineRule="auto"/>
        <w:rPr>
          <w:b/>
          <w:bCs/>
          <w:color w:val="000000"/>
          <w:sz w:val="16"/>
          <w:szCs w:val="16"/>
        </w:rPr>
      </w:pPr>
    </w:p>
    <w:p w:rsidR="00DC1A2A" w:rsidRDefault="00DC1A2A" w:rsidP="00DC1A2A">
      <w:pPr>
        <w:pBdr>
          <w:bottom w:val="single" w:sz="4" w:space="0" w:color="000000"/>
        </w:pBdr>
        <w:spacing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JACOB JOY HITESHBHAI</w:t>
      </w:r>
    </w:p>
    <w:p w:rsidR="00DC1A2A" w:rsidRDefault="00DC1A2A" w:rsidP="00DC1A2A">
      <w:pPr>
        <w:pBdr>
          <w:bottom w:val="single" w:sz="4" w:space="0" w:color="000000"/>
        </w:pBdr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:rsidR="00DC1A2A" w:rsidRDefault="00DC1A2A" w:rsidP="00DC1A2A">
      <w:pPr>
        <w:pBdr>
          <w:bottom w:val="single" w:sz="4" w:space="0" w:color="000000"/>
        </w:pBdr>
        <w:spacing w:line="276" w:lineRule="auto"/>
        <w:jc w:val="both"/>
        <w:rPr>
          <w:b/>
          <w:bCs/>
          <w:color w:val="000000"/>
        </w:rPr>
      </w:pPr>
    </w:p>
    <w:p w:rsidR="00DC1A2A" w:rsidRPr="008B2D74" w:rsidRDefault="00DC1A2A" w:rsidP="00DC1A2A">
      <w:pPr>
        <w:pBdr>
          <w:bottom w:val="single" w:sz="4" w:space="0" w:color="000000"/>
        </w:pBdr>
        <w:spacing w:line="276" w:lineRule="auto"/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Diploma</w:t>
      </w:r>
      <w:r w:rsidRPr="008B2D74">
        <w:rPr>
          <w:b/>
          <w:bCs/>
          <w:color w:val="000000"/>
        </w:rPr>
        <w:t xml:space="preserve"> (</w:t>
      </w:r>
      <w:r>
        <w:rPr>
          <w:b/>
          <w:bCs/>
          <w:color w:val="000000"/>
        </w:rPr>
        <w:t>Electronics and Communication Engineering)</w:t>
      </w:r>
    </w:p>
    <w:p w:rsidR="00DC1A2A" w:rsidRPr="008B2D74" w:rsidRDefault="00DC1A2A" w:rsidP="00DC1A2A">
      <w:pPr>
        <w:spacing w:line="276" w:lineRule="auto"/>
        <w:rPr>
          <w:bCs/>
          <w:color w:val="000000"/>
          <w:lang w:val="de-DE"/>
        </w:rPr>
      </w:pPr>
      <w:r w:rsidRPr="008B2D74">
        <w:rPr>
          <w:bCs/>
          <w:color w:val="000000"/>
          <w:lang w:val="de-DE"/>
        </w:rPr>
        <w:t xml:space="preserve">E-mail Id: </w:t>
      </w:r>
      <w:r>
        <w:rPr>
          <w:bCs/>
          <w:color w:val="000000"/>
          <w:lang w:val="de-DE"/>
        </w:rPr>
        <w:t>thisisjoyjacob@gmail</w:t>
      </w:r>
      <w:r w:rsidRPr="008B2D74">
        <w:rPr>
          <w:bCs/>
          <w:color w:val="000000"/>
          <w:lang w:val="de-DE"/>
        </w:rPr>
        <w:t>.co</w:t>
      </w:r>
      <w:r>
        <w:rPr>
          <w:bCs/>
          <w:color w:val="000000"/>
          <w:lang w:val="de-DE"/>
        </w:rPr>
        <w:t>m</w:t>
      </w:r>
      <w:r w:rsidRPr="008B2D74">
        <w:rPr>
          <w:bCs/>
          <w:color w:val="000000"/>
          <w:lang w:val="de-DE"/>
        </w:rPr>
        <w:tab/>
      </w:r>
      <w:r w:rsidRPr="008B2D74">
        <w:rPr>
          <w:bCs/>
          <w:color w:val="000000"/>
          <w:lang w:val="de-DE"/>
        </w:rPr>
        <w:tab/>
      </w:r>
      <w:r w:rsidRPr="008B2D74">
        <w:rPr>
          <w:bCs/>
          <w:color w:val="000000"/>
          <w:lang w:val="de-DE"/>
        </w:rPr>
        <w:tab/>
      </w:r>
      <w:r>
        <w:rPr>
          <w:bCs/>
          <w:color w:val="000000"/>
          <w:lang w:val="de-DE"/>
        </w:rPr>
        <w:t xml:space="preserve">     </w:t>
      </w:r>
      <w:r w:rsidRPr="008B2D74">
        <w:rPr>
          <w:bCs/>
          <w:color w:val="000000"/>
          <w:lang w:val="de-DE"/>
        </w:rPr>
        <w:t xml:space="preserve">   </w:t>
      </w:r>
      <w:r>
        <w:rPr>
          <w:bCs/>
          <w:color w:val="000000"/>
          <w:lang w:val="de-DE"/>
        </w:rPr>
        <w:t xml:space="preserve">        </w:t>
      </w:r>
      <w:r w:rsidRPr="008B2D74">
        <w:rPr>
          <w:bCs/>
          <w:color w:val="000000"/>
          <w:lang w:val="de-DE"/>
        </w:rPr>
        <w:t xml:space="preserve">                   Mo.: </w:t>
      </w:r>
      <w:r>
        <w:rPr>
          <w:bCs/>
          <w:color w:val="000000"/>
          <w:lang w:val="de-DE"/>
        </w:rPr>
        <w:t>9723243380</w:t>
      </w:r>
    </w:p>
    <w:p w:rsidR="00DC1A2A" w:rsidRPr="008B2D74" w:rsidRDefault="00DC1A2A" w:rsidP="00DC1A2A">
      <w:pPr>
        <w:spacing w:line="276" w:lineRule="auto"/>
        <w:ind w:left="5040" w:firstLine="720"/>
        <w:rPr>
          <w:b/>
          <w:bCs/>
          <w:color w:val="808080"/>
          <w:lang w:val="de-DE"/>
        </w:rPr>
      </w:pPr>
      <w:r w:rsidRPr="008B2D74">
        <w:rPr>
          <w:color w:val="000000"/>
        </w:rPr>
        <w:t xml:space="preserve">                       </w:t>
      </w:r>
    </w:p>
    <w:tbl>
      <w:tblPr>
        <w:tblW w:w="0" w:type="auto"/>
        <w:tblInd w:w="108" w:type="dxa"/>
        <w:tblLayout w:type="fixed"/>
        <w:tblLook w:val="0000"/>
      </w:tblPr>
      <w:tblGrid>
        <w:gridCol w:w="9840"/>
      </w:tblGrid>
      <w:tr w:rsidR="00DC1A2A" w:rsidRPr="008B2D74" w:rsidTr="002913AA">
        <w:trPr>
          <w:trHeight w:val="56"/>
        </w:trPr>
        <w:tc>
          <w:tcPr>
            <w:tcW w:w="9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DC1A2A" w:rsidRPr="008B2D74" w:rsidRDefault="00DC1A2A" w:rsidP="002913AA">
            <w:pPr>
              <w:snapToGrid w:val="0"/>
              <w:spacing w:line="276" w:lineRule="auto"/>
              <w:rPr>
                <w:b/>
                <w:bCs/>
                <w:color w:val="FFFFFF"/>
              </w:rPr>
            </w:pPr>
            <w:r w:rsidRPr="008B2D74">
              <w:rPr>
                <w:b/>
                <w:bCs/>
                <w:color w:val="FFFFFF"/>
              </w:rPr>
              <w:t>OBJECTIVE</w:t>
            </w:r>
          </w:p>
        </w:tc>
      </w:tr>
    </w:tbl>
    <w:p w:rsidR="00DC1A2A" w:rsidRDefault="00DC1A2A" w:rsidP="00DC1A2A">
      <w:pPr>
        <w:tabs>
          <w:tab w:val="left" w:pos="1620"/>
        </w:tabs>
        <w:spacing w:line="276" w:lineRule="auto"/>
        <w:jc w:val="both"/>
      </w:pPr>
      <w:r w:rsidRPr="00065932">
        <w:t xml:space="preserve">         </w:t>
      </w:r>
    </w:p>
    <w:p w:rsidR="00DC1A2A" w:rsidRPr="008B2D74" w:rsidRDefault="00DC1A2A" w:rsidP="00DC1A2A">
      <w:pPr>
        <w:tabs>
          <w:tab w:val="left" w:pos="1620"/>
        </w:tabs>
        <w:spacing w:line="276" w:lineRule="auto"/>
        <w:jc w:val="both"/>
      </w:pPr>
      <w:r w:rsidRPr="008B2D74">
        <w:t xml:space="preserve">       To be a perfect and professional engineer in the field of </w:t>
      </w:r>
      <w:r w:rsidRPr="00B043A5">
        <w:rPr>
          <w:bCs/>
          <w:color w:val="000000"/>
        </w:rPr>
        <w:t>Electronics and Communication Engineering</w:t>
      </w:r>
      <w:r w:rsidRPr="008B2D74">
        <w:t>, Seeking a challenging in a simulating work environment where my skills and talent could be utilized optimally and want to digest more than learning new things in this competitive world.</w:t>
      </w:r>
    </w:p>
    <w:p w:rsidR="00DC1A2A" w:rsidRPr="008B2D74" w:rsidRDefault="00DC1A2A" w:rsidP="00DC1A2A">
      <w:pPr>
        <w:tabs>
          <w:tab w:val="left" w:pos="1620"/>
        </w:tabs>
        <w:spacing w:line="276" w:lineRule="auto"/>
      </w:pPr>
    </w:p>
    <w:tbl>
      <w:tblPr>
        <w:tblW w:w="0" w:type="auto"/>
        <w:tblInd w:w="18" w:type="dxa"/>
        <w:tblLayout w:type="fixed"/>
        <w:tblLook w:val="0000"/>
      </w:tblPr>
      <w:tblGrid>
        <w:gridCol w:w="9930"/>
      </w:tblGrid>
      <w:tr w:rsidR="00DC1A2A" w:rsidRPr="008B2D74" w:rsidTr="002913AA">
        <w:trPr>
          <w:trHeight w:val="152"/>
        </w:trPr>
        <w:tc>
          <w:tcPr>
            <w:tcW w:w="9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DC1A2A" w:rsidRPr="008B2D74" w:rsidRDefault="00DC1A2A" w:rsidP="002913AA">
            <w:pPr>
              <w:snapToGrid w:val="0"/>
              <w:spacing w:line="276" w:lineRule="auto"/>
              <w:rPr>
                <w:b/>
                <w:color w:val="FFFFFF"/>
              </w:rPr>
            </w:pPr>
            <w:r w:rsidRPr="008B2D74">
              <w:rPr>
                <w:b/>
                <w:color w:val="FFFFFF"/>
              </w:rPr>
              <w:t>EDUCATIONAL  QUALIFICATION</w:t>
            </w:r>
          </w:p>
        </w:tc>
      </w:tr>
    </w:tbl>
    <w:p w:rsidR="00DC1A2A" w:rsidRPr="008B2D74" w:rsidRDefault="00DC1A2A" w:rsidP="00DC1A2A">
      <w:pPr>
        <w:tabs>
          <w:tab w:val="left" w:pos="1620"/>
        </w:tabs>
        <w:spacing w:line="276" w:lineRule="auto"/>
      </w:pPr>
    </w:p>
    <w:tbl>
      <w:tblPr>
        <w:tblW w:w="0" w:type="auto"/>
        <w:jc w:val="center"/>
        <w:tblInd w:w="108" w:type="dxa"/>
        <w:tblLayout w:type="fixed"/>
        <w:tblLook w:val="0000"/>
      </w:tblPr>
      <w:tblGrid>
        <w:gridCol w:w="2400"/>
        <w:gridCol w:w="2404"/>
        <w:gridCol w:w="2036"/>
        <w:gridCol w:w="1440"/>
        <w:gridCol w:w="1550"/>
      </w:tblGrid>
      <w:tr w:rsidR="00DC1A2A" w:rsidRPr="008B2D74" w:rsidTr="002913AA">
        <w:trPr>
          <w:trHeight w:val="556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DC1A2A" w:rsidRPr="008B2D74" w:rsidRDefault="00DC1A2A" w:rsidP="002913AA">
            <w:pPr>
              <w:pStyle w:val="Heading2"/>
              <w:numPr>
                <w:ilvl w:val="1"/>
                <w:numId w:val="2"/>
              </w:numPr>
              <w:snapToGrid w:val="0"/>
              <w:jc w:val="center"/>
              <w:rPr>
                <w:color w:val="FFFFFF"/>
              </w:rPr>
            </w:pPr>
            <w:r w:rsidRPr="008B2D74">
              <w:rPr>
                <w:color w:val="FFFFFF"/>
              </w:rPr>
              <w:t>Class/Course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DC1A2A" w:rsidRPr="008B2D74" w:rsidRDefault="00DC1A2A" w:rsidP="002913AA">
            <w:pPr>
              <w:pStyle w:val="Heading2"/>
              <w:numPr>
                <w:ilvl w:val="1"/>
                <w:numId w:val="2"/>
              </w:numPr>
              <w:snapToGrid w:val="0"/>
              <w:jc w:val="center"/>
              <w:rPr>
                <w:color w:val="FFFFFF"/>
              </w:rPr>
            </w:pPr>
            <w:r w:rsidRPr="008B2D74">
              <w:rPr>
                <w:color w:val="FFFFFF"/>
              </w:rPr>
              <w:t>Name of Institute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DC1A2A" w:rsidRPr="008B2D74" w:rsidRDefault="00DC1A2A" w:rsidP="002913AA">
            <w:pPr>
              <w:pStyle w:val="Heading2"/>
              <w:numPr>
                <w:ilvl w:val="1"/>
                <w:numId w:val="2"/>
              </w:numPr>
              <w:snapToGrid w:val="0"/>
              <w:jc w:val="center"/>
              <w:rPr>
                <w:color w:val="FFFFFF"/>
              </w:rPr>
            </w:pPr>
            <w:r w:rsidRPr="008B2D74">
              <w:rPr>
                <w:color w:val="FFFFFF"/>
              </w:rPr>
              <w:t>Board/University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:rsidR="00DC1A2A" w:rsidRPr="008B2D74" w:rsidRDefault="00DC1A2A" w:rsidP="002913AA">
            <w:pPr>
              <w:pStyle w:val="Heading3"/>
              <w:snapToGrid w:val="0"/>
              <w:jc w:val="center"/>
              <w:rPr>
                <w:color w:val="FFFFFF"/>
                <w:sz w:val="24"/>
              </w:rPr>
            </w:pPr>
            <w:r w:rsidRPr="008B2D74">
              <w:rPr>
                <w:color w:val="FFFFFF"/>
                <w:sz w:val="24"/>
              </w:rPr>
              <w:t>Month-Year of Passing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DC1A2A" w:rsidRPr="008B2D74" w:rsidRDefault="00DC1A2A" w:rsidP="002913AA">
            <w:pPr>
              <w:tabs>
                <w:tab w:val="left" w:pos="1620"/>
              </w:tabs>
              <w:snapToGri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</w:t>
            </w:r>
          </w:p>
          <w:p w:rsidR="00DC1A2A" w:rsidRPr="008B2D74" w:rsidRDefault="00DC1A2A" w:rsidP="002913AA">
            <w:pPr>
              <w:tabs>
                <w:tab w:val="left" w:pos="1620"/>
              </w:tabs>
              <w:jc w:val="center"/>
              <w:rPr>
                <w:b/>
                <w:color w:val="FFFFFF"/>
              </w:rPr>
            </w:pPr>
            <w:r w:rsidRPr="008B2D74">
              <w:rPr>
                <w:b/>
                <w:color w:val="FFFFFF"/>
              </w:rPr>
              <w:t>(Class)</w:t>
            </w:r>
          </w:p>
        </w:tc>
      </w:tr>
      <w:tr w:rsidR="00DC1A2A" w:rsidRPr="008B2D74" w:rsidTr="002913AA">
        <w:trPr>
          <w:trHeight w:val="807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A2A" w:rsidRPr="002219C2" w:rsidRDefault="00DC1A2A" w:rsidP="002913AA">
            <w:r>
              <w:rPr>
                <w:bCs/>
                <w:color w:val="000000"/>
              </w:rPr>
              <w:t>Diploma</w:t>
            </w:r>
            <w:r w:rsidRPr="002219C2">
              <w:rPr>
                <w:bCs/>
                <w:color w:val="000000"/>
              </w:rPr>
              <w:t xml:space="preserve"> (Electronics and Communication Engineering)</w:t>
            </w:r>
            <w:r w:rsidRPr="002219C2">
              <w:t xml:space="preserve"> (Pursuing)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A2A" w:rsidRPr="00D13E4C" w:rsidRDefault="00DC1A2A" w:rsidP="002913A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G. P. Gandhinagar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A2A" w:rsidRPr="008B2D74" w:rsidRDefault="00DC1A2A" w:rsidP="002913AA">
            <w:pPr>
              <w:tabs>
                <w:tab w:val="left" w:pos="1620"/>
              </w:tabs>
              <w:snapToGrid w:val="0"/>
            </w:pPr>
            <w:r>
              <w:rPr>
                <w:sz w:val="23"/>
                <w:szCs w:val="23"/>
              </w:rPr>
              <w:t>Gujarat Technological University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A2A" w:rsidRPr="008B2D74" w:rsidRDefault="00DC1A2A" w:rsidP="002913AA">
            <w:r>
              <w:rPr>
                <w:sz w:val="23"/>
                <w:szCs w:val="23"/>
              </w:rPr>
              <w:t>May-2017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5E4C" w:rsidRDefault="00D55E4C" w:rsidP="00D55E4C">
            <w:pPr>
              <w:tabs>
                <w:tab w:val="left" w:pos="1620"/>
              </w:tabs>
              <w:snapToGri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9.4 – SPI </w:t>
            </w:r>
          </w:p>
          <w:p w:rsidR="00D55E4C" w:rsidRDefault="00D55E4C" w:rsidP="00D55E4C">
            <w:pPr>
              <w:tabs>
                <w:tab w:val="left" w:pos="1620"/>
              </w:tabs>
              <w:snapToGri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(5</w:t>
            </w:r>
            <w:r w:rsidRPr="00D55E4C">
              <w:rPr>
                <w:sz w:val="23"/>
                <w:szCs w:val="23"/>
                <w:vertAlign w:val="superscript"/>
              </w:rPr>
              <w:t>th</w:t>
            </w:r>
            <w:r>
              <w:rPr>
                <w:sz w:val="23"/>
                <w:szCs w:val="23"/>
              </w:rPr>
              <w:t xml:space="preserve"> sem)</w:t>
            </w:r>
          </w:p>
          <w:p w:rsidR="00D55E4C" w:rsidRDefault="00D55E4C" w:rsidP="00D55E4C">
            <w:pPr>
              <w:tabs>
                <w:tab w:val="left" w:pos="1620"/>
              </w:tabs>
              <w:snapToGri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9.56 - CPI</w:t>
            </w:r>
          </w:p>
          <w:p w:rsidR="00DC1A2A" w:rsidRDefault="00DC1A2A" w:rsidP="00D55E4C">
            <w:pPr>
              <w:tabs>
                <w:tab w:val="left" w:pos="1620"/>
              </w:tabs>
              <w:snapToGri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</w:t>
            </w:r>
            <w:r w:rsidR="00D55E4C">
              <w:rPr>
                <w:sz w:val="23"/>
                <w:szCs w:val="23"/>
              </w:rPr>
              <w:t xml:space="preserve">69 - </w:t>
            </w:r>
            <w:r>
              <w:rPr>
                <w:sz w:val="23"/>
                <w:szCs w:val="23"/>
              </w:rPr>
              <w:t>CGPA</w:t>
            </w:r>
          </w:p>
          <w:p w:rsidR="00DC1A2A" w:rsidRPr="008B2D74" w:rsidRDefault="00DC1A2A" w:rsidP="002913AA">
            <w:pPr>
              <w:tabs>
                <w:tab w:val="left" w:pos="1620"/>
              </w:tabs>
              <w:snapToGrid w:val="0"/>
              <w:jc w:val="center"/>
            </w:pPr>
            <w:r>
              <w:rPr>
                <w:sz w:val="23"/>
                <w:szCs w:val="23"/>
              </w:rPr>
              <w:t>(Up to 5</w:t>
            </w:r>
            <w:r w:rsidRPr="00D13E4C">
              <w:rPr>
                <w:sz w:val="23"/>
                <w:szCs w:val="23"/>
                <w:vertAlign w:val="superscript"/>
              </w:rPr>
              <w:t>th</w:t>
            </w:r>
            <w:r>
              <w:rPr>
                <w:sz w:val="23"/>
                <w:szCs w:val="23"/>
              </w:rPr>
              <w:t xml:space="preserve"> Sem.)</w:t>
            </w:r>
          </w:p>
        </w:tc>
      </w:tr>
      <w:tr w:rsidR="00DC1A2A" w:rsidRPr="008B2D74" w:rsidTr="002913AA">
        <w:trPr>
          <w:trHeight w:val="547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A2A" w:rsidRPr="008B2D74" w:rsidRDefault="00DC1A2A" w:rsidP="002913AA">
            <w:pPr>
              <w:tabs>
                <w:tab w:val="left" w:pos="1620"/>
              </w:tabs>
              <w:snapToGrid w:val="0"/>
            </w:pPr>
            <w:r w:rsidRPr="008B2D74">
              <w:t>SSC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A2A" w:rsidRPr="008B2D74" w:rsidRDefault="00DC1A2A" w:rsidP="002913AA">
            <w:pPr>
              <w:tabs>
                <w:tab w:val="left" w:pos="1620"/>
              </w:tabs>
              <w:snapToGrid w:val="0"/>
            </w:pPr>
            <w:r>
              <w:t>Mount Carmel High School, Gandhinagar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A2A" w:rsidRPr="008B2D74" w:rsidRDefault="00DC1A2A" w:rsidP="002913AA">
            <w:pPr>
              <w:tabs>
                <w:tab w:val="left" w:pos="1620"/>
              </w:tabs>
              <w:snapToGrid w:val="0"/>
            </w:pPr>
            <w:r w:rsidRPr="008B2D74">
              <w:t>G</w:t>
            </w:r>
            <w:r>
              <w:t>SEB, Gandhinagar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A2A" w:rsidRPr="008B2D74" w:rsidRDefault="00DC1A2A" w:rsidP="002913AA">
            <w:pPr>
              <w:tabs>
                <w:tab w:val="left" w:pos="1620"/>
              </w:tabs>
              <w:snapToGrid w:val="0"/>
            </w:pPr>
            <w:r>
              <w:t>March</w:t>
            </w:r>
            <w:r w:rsidRPr="008B2D74">
              <w:t>-20</w:t>
            </w:r>
            <w:r>
              <w:t>14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A2A" w:rsidRPr="008B2D74" w:rsidRDefault="00DC1A2A" w:rsidP="002913AA">
            <w:pPr>
              <w:tabs>
                <w:tab w:val="left" w:pos="1620"/>
              </w:tabs>
              <w:jc w:val="center"/>
            </w:pPr>
            <w:r>
              <w:rPr>
                <w:b/>
                <w:sz w:val="23"/>
                <w:szCs w:val="23"/>
              </w:rPr>
              <w:t>80.50</w:t>
            </w:r>
            <w:r w:rsidRPr="008B2D74">
              <w:t xml:space="preserve"> </w:t>
            </w:r>
            <w:r>
              <w:t xml:space="preserve">% </w:t>
            </w:r>
            <w:r w:rsidRPr="008B2D74">
              <w:t>(Distinction)</w:t>
            </w:r>
          </w:p>
        </w:tc>
      </w:tr>
    </w:tbl>
    <w:p w:rsidR="00DC1A2A" w:rsidRDefault="00DC1A2A" w:rsidP="00DC1A2A">
      <w:pPr>
        <w:spacing w:line="276" w:lineRule="auto"/>
        <w:jc w:val="both"/>
      </w:pPr>
    </w:p>
    <w:tbl>
      <w:tblPr>
        <w:tblW w:w="0" w:type="auto"/>
        <w:tblInd w:w="-66" w:type="dxa"/>
        <w:tblLayout w:type="fixed"/>
        <w:tblLook w:val="0000"/>
      </w:tblPr>
      <w:tblGrid>
        <w:gridCol w:w="10014"/>
      </w:tblGrid>
      <w:tr w:rsidR="00DC1A2A" w:rsidRPr="008B2D74" w:rsidTr="002913AA">
        <w:trPr>
          <w:trHeight w:val="152"/>
        </w:trPr>
        <w:tc>
          <w:tcPr>
            <w:tcW w:w="10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DC1A2A" w:rsidRPr="008B2D74" w:rsidRDefault="00DC1A2A" w:rsidP="002913AA">
            <w:pPr>
              <w:snapToGrid w:val="0"/>
              <w:spacing w:line="276" w:lineRule="auto"/>
              <w:rPr>
                <w:b/>
                <w:color w:val="FFFFFF"/>
              </w:rPr>
            </w:pPr>
            <w:r w:rsidRPr="008B2D74">
              <w:rPr>
                <w:b/>
                <w:color w:val="FFFFFF"/>
              </w:rPr>
              <w:t>ACADEMIC PROJECTS AND SEMINARS</w:t>
            </w:r>
          </w:p>
        </w:tc>
      </w:tr>
    </w:tbl>
    <w:p w:rsidR="00DC1A2A" w:rsidRPr="008B2D74" w:rsidRDefault="00DC1A2A" w:rsidP="00DC1A2A">
      <w:pPr>
        <w:tabs>
          <w:tab w:val="left" w:pos="1440"/>
        </w:tabs>
        <w:spacing w:line="276" w:lineRule="auto"/>
      </w:pPr>
    </w:p>
    <w:p w:rsidR="00DC1A2A" w:rsidRPr="00203A3A" w:rsidRDefault="00DC1A2A" w:rsidP="00DC1A2A">
      <w:pPr>
        <w:numPr>
          <w:ilvl w:val="0"/>
          <w:numId w:val="4"/>
        </w:numPr>
        <w:spacing w:line="276" w:lineRule="auto"/>
        <w:ind w:left="360"/>
        <w:jc w:val="both"/>
        <w:rPr>
          <w:bCs/>
        </w:rPr>
      </w:pPr>
      <w:r w:rsidRPr="008B2D74">
        <w:rPr>
          <w:b/>
          <w:bCs/>
          <w:i/>
        </w:rPr>
        <w:t xml:space="preserve"> “</w:t>
      </w:r>
      <w:r>
        <w:rPr>
          <w:b/>
          <w:bCs/>
          <w:i/>
        </w:rPr>
        <w:t>Gesture controlled Audio Output</w:t>
      </w:r>
      <w:r w:rsidRPr="008B2D74">
        <w:rPr>
          <w:b/>
          <w:bCs/>
          <w:i/>
        </w:rPr>
        <w:t xml:space="preserve">” </w:t>
      </w:r>
      <w:r w:rsidRPr="008B2D74">
        <w:t xml:space="preserve">Project of </w:t>
      </w:r>
      <w:r>
        <w:rPr>
          <w:bCs/>
          <w:color w:val="000000"/>
        </w:rPr>
        <w:t>Diploma</w:t>
      </w:r>
      <w:r w:rsidRPr="00415434">
        <w:rPr>
          <w:bCs/>
          <w:color w:val="000000"/>
        </w:rPr>
        <w:t xml:space="preserve"> (Electronics and Communication Engineering)</w:t>
      </w:r>
      <w:r>
        <w:rPr>
          <w:bCs/>
          <w:color w:val="000000"/>
        </w:rPr>
        <w:t xml:space="preserve"> </w:t>
      </w:r>
      <w:r w:rsidRPr="00203A3A">
        <w:rPr>
          <w:bCs/>
        </w:rPr>
        <w:t>Final year project</w:t>
      </w:r>
      <w:r>
        <w:t>.</w:t>
      </w:r>
    </w:p>
    <w:p w:rsidR="00DC1A2A" w:rsidRDefault="00DC1A2A" w:rsidP="00DC1A2A">
      <w:pPr>
        <w:numPr>
          <w:ilvl w:val="0"/>
          <w:numId w:val="4"/>
        </w:numPr>
        <w:spacing w:line="276" w:lineRule="auto"/>
        <w:ind w:left="360"/>
        <w:jc w:val="both"/>
        <w:rPr>
          <w:sz w:val="23"/>
          <w:szCs w:val="23"/>
        </w:rPr>
      </w:pPr>
      <w:r w:rsidRPr="00297DC4">
        <w:rPr>
          <w:b/>
          <w:sz w:val="23"/>
          <w:szCs w:val="23"/>
        </w:rPr>
        <w:t>“</w:t>
      </w:r>
      <w:r>
        <w:rPr>
          <w:b/>
          <w:sz w:val="23"/>
          <w:szCs w:val="23"/>
        </w:rPr>
        <w:t>Android Apps</w:t>
      </w:r>
      <w:r w:rsidRPr="00297DC4">
        <w:rPr>
          <w:b/>
          <w:sz w:val="23"/>
          <w:szCs w:val="23"/>
        </w:rPr>
        <w:t>”</w:t>
      </w:r>
      <w:r w:rsidRPr="00297DC4">
        <w:rPr>
          <w:sz w:val="23"/>
          <w:szCs w:val="23"/>
        </w:rPr>
        <w:t xml:space="preserve"> </w:t>
      </w:r>
      <w:r>
        <w:rPr>
          <w:sz w:val="23"/>
          <w:szCs w:val="23"/>
        </w:rPr>
        <w:t>seminar attended</w:t>
      </w:r>
      <w:r w:rsidRPr="00297DC4">
        <w:rPr>
          <w:sz w:val="23"/>
          <w:szCs w:val="23"/>
        </w:rPr>
        <w:t xml:space="preserve"> in </w:t>
      </w:r>
      <w:r>
        <w:rPr>
          <w:bCs/>
          <w:color w:val="000000"/>
        </w:rPr>
        <w:t>Diploma</w:t>
      </w:r>
      <w:r w:rsidRPr="00415434">
        <w:rPr>
          <w:bCs/>
          <w:color w:val="000000"/>
        </w:rPr>
        <w:t xml:space="preserve"> (Electronics and Communication Engineering)</w:t>
      </w:r>
      <w:r>
        <w:rPr>
          <w:bCs/>
          <w:color w:val="000000"/>
        </w:rPr>
        <w:t xml:space="preserve">    </w:t>
      </w:r>
      <w:r>
        <w:rPr>
          <w:bCs/>
        </w:rPr>
        <w:t>4</w:t>
      </w:r>
      <w:r w:rsidRPr="005D1CC9">
        <w:rPr>
          <w:bCs/>
          <w:vertAlign w:val="superscript"/>
        </w:rPr>
        <w:t>th</w:t>
      </w:r>
      <w:r w:rsidRPr="005D1CC9">
        <w:rPr>
          <w:bCs/>
        </w:rPr>
        <w:t xml:space="preserve"> semester</w:t>
      </w:r>
      <w:r w:rsidRPr="00297DC4">
        <w:rPr>
          <w:sz w:val="23"/>
          <w:szCs w:val="23"/>
        </w:rPr>
        <w:t xml:space="preserve"> at </w:t>
      </w:r>
      <w:r>
        <w:rPr>
          <w:sz w:val="23"/>
          <w:szCs w:val="23"/>
        </w:rPr>
        <w:t>G. P. Gandhinagar.</w:t>
      </w:r>
    </w:p>
    <w:p w:rsidR="00DC1A2A" w:rsidRDefault="00DC1A2A" w:rsidP="00DC1A2A">
      <w:pPr>
        <w:numPr>
          <w:ilvl w:val="0"/>
          <w:numId w:val="4"/>
        </w:numPr>
        <w:spacing w:line="276" w:lineRule="auto"/>
        <w:ind w:left="360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“Plasma Technologies” </w:t>
      </w:r>
      <w:r>
        <w:rPr>
          <w:sz w:val="23"/>
          <w:szCs w:val="23"/>
        </w:rPr>
        <w:t>seminar by IPR attended at VGEC – GTU Chandkheda on 5</w:t>
      </w:r>
      <w:r w:rsidRPr="00203A3A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March, 2016.</w:t>
      </w:r>
    </w:p>
    <w:p w:rsidR="00DC1A2A" w:rsidRDefault="00DC1A2A" w:rsidP="00DC1A2A">
      <w:pPr>
        <w:numPr>
          <w:ilvl w:val="0"/>
          <w:numId w:val="4"/>
        </w:numPr>
        <w:spacing w:line="276" w:lineRule="auto"/>
        <w:ind w:left="360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“Computer Networking” </w:t>
      </w:r>
      <w:r>
        <w:rPr>
          <w:bCs/>
          <w:sz w:val="23"/>
          <w:szCs w:val="23"/>
        </w:rPr>
        <w:t>workshop by Bascom bridge company attended at Bascom Bridge office near Gh-5, above SBI Branch, Gandhinagar</w:t>
      </w:r>
    </w:p>
    <w:p w:rsidR="00DC1A2A" w:rsidRPr="00CB6403" w:rsidRDefault="00DC1A2A" w:rsidP="00DC1A2A">
      <w:pPr>
        <w:spacing w:line="276" w:lineRule="auto"/>
        <w:ind w:left="360"/>
        <w:jc w:val="both"/>
        <w:rPr>
          <w:sz w:val="23"/>
          <w:szCs w:val="23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840"/>
      </w:tblGrid>
      <w:tr w:rsidR="00DC1A2A" w:rsidRPr="008B2D74" w:rsidTr="002913AA">
        <w:trPr>
          <w:trHeight w:val="170"/>
        </w:trPr>
        <w:tc>
          <w:tcPr>
            <w:tcW w:w="9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DC1A2A" w:rsidRPr="008B2D74" w:rsidRDefault="00DC1A2A" w:rsidP="002913AA">
            <w:pPr>
              <w:snapToGrid w:val="0"/>
              <w:spacing w:line="276" w:lineRule="auto"/>
              <w:rPr>
                <w:b/>
                <w:color w:val="FFFFFF"/>
              </w:rPr>
            </w:pPr>
            <w:r w:rsidRPr="008B2D74">
              <w:rPr>
                <w:b/>
                <w:color w:val="FFFFFF"/>
              </w:rPr>
              <w:t>TECHNICAL SKILLS</w:t>
            </w:r>
          </w:p>
        </w:tc>
      </w:tr>
    </w:tbl>
    <w:p w:rsidR="00DC1A2A" w:rsidRDefault="00DC1A2A" w:rsidP="00DC1A2A">
      <w:pPr>
        <w:spacing w:line="276" w:lineRule="auto"/>
      </w:pPr>
    </w:p>
    <w:tbl>
      <w:tblPr>
        <w:tblW w:w="9563" w:type="dxa"/>
        <w:jc w:val="center"/>
        <w:tblInd w:w="-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3599"/>
        <w:gridCol w:w="5964"/>
      </w:tblGrid>
      <w:tr w:rsidR="00DC1A2A" w:rsidRPr="002B454F" w:rsidTr="002913AA">
        <w:trPr>
          <w:trHeight w:val="400"/>
          <w:jc w:val="center"/>
        </w:trPr>
        <w:tc>
          <w:tcPr>
            <w:tcW w:w="3599" w:type="dxa"/>
          </w:tcPr>
          <w:p w:rsidR="00DC1A2A" w:rsidRPr="002B454F" w:rsidRDefault="00DC1A2A" w:rsidP="002913AA">
            <w:pPr>
              <w:pStyle w:val="Heading2"/>
              <w:rPr>
                <w:sz w:val="23"/>
                <w:szCs w:val="23"/>
              </w:rPr>
            </w:pPr>
            <w:r>
              <w:t>EDA Tools:</w:t>
            </w:r>
          </w:p>
        </w:tc>
        <w:tc>
          <w:tcPr>
            <w:tcW w:w="5964" w:type="dxa"/>
          </w:tcPr>
          <w:p w:rsidR="00DC1A2A" w:rsidRPr="00F346E4" w:rsidRDefault="00DC1A2A" w:rsidP="002913AA">
            <w:pPr>
              <w:widowControl w:val="0"/>
              <w:numPr>
                <w:ilvl w:val="0"/>
                <w:numId w:val="1"/>
              </w:numPr>
              <w:suppressAutoHyphens w:val="0"/>
              <w:ind w:left="56" w:firstLine="0"/>
              <w:contextualSpacing/>
            </w:pPr>
            <w:r>
              <w:t xml:space="preserve">Keil (for Microcontroller), </w:t>
            </w:r>
            <w:r w:rsidR="002D7CAF">
              <w:t xml:space="preserve">Proteus, Multisim, Ultiboard, </w:t>
            </w:r>
            <w:r>
              <w:t>Eagle, 8085 Simulator,</w:t>
            </w:r>
            <w:r w:rsidRPr="00F346E4">
              <w:rPr>
                <w:vanish/>
                <w:sz w:val="23"/>
                <w:szCs w:val="23"/>
              </w:rPr>
              <w:cr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 w:rsidRPr="00F346E4">
              <w:rPr>
                <w:vanish/>
                <w:sz w:val="23"/>
                <w:szCs w:val="23"/>
              </w:rPr>
              <w:pgNum/>
            </w:r>
            <w:r>
              <w:rPr>
                <w:sz w:val="23"/>
                <w:szCs w:val="23"/>
              </w:rPr>
              <w:t xml:space="preserve"> Arduino, 8051</w:t>
            </w:r>
            <w:r w:rsidR="002D7CAF">
              <w:rPr>
                <w:sz w:val="23"/>
                <w:szCs w:val="23"/>
              </w:rPr>
              <w:t>,</w:t>
            </w:r>
            <w:r w:rsidR="002D7CAF">
              <w:t xml:space="preserve"> MATLAB, Xilinx, </w:t>
            </w:r>
          </w:p>
        </w:tc>
      </w:tr>
      <w:tr w:rsidR="00DC1A2A" w:rsidRPr="002B454F" w:rsidTr="002913AA">
        <w:trPr>
          <w:trHeight w:val="400"/>
          <w:jc w:val="center"/>
        </w:trPr>
        <w:tc>
          <w:tcPr>
            <w:tcW w:w="3599" w:type="dxa"/>
          </w:tcPr>
          <w:p w:rsidR="00DC1A2A" w:rsidRPr="002B454F" w:rsidRDefault="00DC1A2A" w:rsidP="002913AA">
            <w:pPr>
              <w:pStyle w:val="Heading2"/>
              <w:rPr>
                <w:sz w:val="23"/>
                <w:szCs w:val="23"/>
              </w:rPr>
            </w:pPr>
            <w:r>
              <w:t>Programming Language:</w:t>
            </w:r>
          </w:p>
        </w:tc>
        <w:tc>
          <w:tcPr>
            <w:tcW w:w="5964" w:type="dxa"/>
          </w:tcPr>
          <w:p w:rsidR="00DC1A2A" w:rsidRPr="002B454F" w:rsidRDefault="00DC1A2A" w:rsidP="002913AA">
            <w:pPr>
              <w:pStyle w:val="TableContents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C, Assembly Language of 8051 &amp; 8085</w:t>
            </w:r>
            <w:r w:rsidR="002D7CAF">
              <w:rPr>
                <w:sz w:val="23"/>
                <w:szCs w:val="23"/>
              </w:rPr>
              <w:t>, Arduino i.e. Syntax with C</w:t>
            </w:r>
          </w:p>
        </w:tc>
      </w:tr>
      <w:tr w:rsidR="00DC1A2A" w:rsidRPr="002B454F" w:rsidTr="002913AA">
        <w:trPr>
          <w:trHeight w:val="400"/>
          <w:jc w:val="center"/>
        </w:trPr>
        <w:tc>
          <w:tcPr>
            <w:tcW w:w="3599" w:type="dxa"/>
          </w:tcPr>
          <w:p w:rsidR="00DC1A2A" w:rsidRPr="002B454F" w:rsidRDefault="00DC1A2A" w:rsidP="002913AA">
            <w:pPr>
              <w:pStyle w:val="Heading2"/>
              <w:tabs>
                <w:tab w:val="clear" w:pos="0"/>
              </w:tabs>
              <w:ind w:left="0" w:firstLine="0"/>
              <w:rPr>
                <w:sz w:val="23"/>
                <w:szCs w:val="23"/>
              </w:rPr>
            </w:pPr>
            <w:r>
              <w:t>Hardware Description Language:</w:t>
            </w:r>
          </w:p>
        </w:tc>
        <w:tc>
          <w:tcPr>
            <w:tcW w:w="5964" w:type="dxa"/>
          </w:tcPr>
          <w:p w:rsidR="00DC1A2A" w:rsidRPr="002B454F" w:rsidRDefault="00DC1A2A" w:rsidP="002913AA">
            <w:pPr>
              <w:pStyle w:val="TableContents"/>
              <w:rPr>
                <w:sz w:val="23"/>
                <w:szCs w:val="23"/>
              </w:rPr>
            </w:pPr>
            <w:r>
              <w:t>Assembly and Binary language</w:t>
            </w:r>
          </w:p>
        </w:tc>
      </w:tr>
    </w:tbl>
    <w:p w:rsidR="00DC1A2A" w:rsidRDefault="00DC1A2A" w:rsidP="00DC1A2A">
      <w:pPr>
        <w:spacing w:line="276" w:lineRule="auto"/>
      </w:pPr>
      <w:r w:rsidRPr="008B2D74">
        <w:t xml:space="preserve">         </w:t>
      </w:r>
    </w:p>
    <w:p w:rsidR="00DC1A2A" w:rsidRDefault="00DC1A2A" w:rsidP="00DC1A2A">
      <w:pPr>
        <w:spacing w:line="276" w:lineRule="auto"/>
      </w:pPr>
    </w:p>
    <w:p w:rsidR="00DC1A2A" w:rsidRDefault="00DC1A2A" w:rsidP="00DC1A2A">
      <w:pPr>
        <w:spacing w:line="276" w:lineRule="auto"/>
      </w:pPr>
    </w:p>
    <w:p w:rsidR="00DC1A2A" w:rsidRDefault="00DC1A2A" w:rsidP="00DC1A2A">
      <w:pPr>
        <w:spacing w:line="276" w:lineRule="auto"/>
      </w:pPr>
    </w:p>
    <w:tbl>
      <w:tblPr>
        <w:tblW w:w="0" w:type="auto"/>
        <w:tblInd w:w="108" w:type="dxa"/>
        <w:tblLayout w:type="fixed"/>
        <w:tblLook w:val="0000"/>
      </w:tblPr>
      <w:tblGrid>
        <w:gridCol w:w="9840"/>
      </w:tblGrid>
      <w:tr w:rsidR="00DC1A2A" w:rsidRPr="008B2D74" w:rsidTr="002913AA">
        <w:trPr>
          <w:trHeight w:val="152"/>
        </w:trPr>
        <w:tc>
          <w:tcPr>
            <w:tcW w:w="9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DC1A2A" w:rsidRPr="008B2D74" w:rsidRDefault="00DC1A2A" w:rsidP="002913AA">
            <w:pPr>
              <w:snapToGrid w:val="0"/>
              <w:spacing w:line="276" w:lineRule="auto"/>
              <w:rPr>
                <w:b/>
                <w:color w:val="FFFFFF"/>
              </w:rPr>
            </w:pPr>
            <w:r w:rsidRPr="008B2D74">
              <w:rPr>
                <w:b/>
                <w:color w:val="FFFFFF"/>
              </w:rPr>
              <w:t>AREAS OF INTEREST</w:t>
            </w:r>
          </w:p>
        </w:tc>
      </w:tr>
    </w:tbl>
    <w:p w:rsidR="00DC1A2A" w:rsidRPr="008B2D74" w:rsidRDefault="00DC1A2A" w:rsidP="00DC1A2A">
      <w:pPr>
        <w:spacing w:line="276" w:lineRule="auto"/>
      </w:pPr>
    </w:p>
    <w:p w:rsidR="00DC1A2A" w:rsidRDefault="00DC1A2A" w:rsidP="00DC1A2A">
      <w:pPr>
        <w:pStyle w:val="BodyText3"/>
        <w:numPr>
          <w:ilvl w:val="0"/>
          <w:numId w:val="5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Programming</w:t>
      </w:r>
      <w:r w:rsidRPr="00735220">
        <w:rPr>
          <w:bCs/>
          <w:sz w:val="24"/>
          <w:szCs w:val="24"/>
        </w:rPr>
        <w:t>,  Embedded System,</w:t>
      </w:r>
      <w:r w:rsidRPr="00203A3A">
        <w:rPr>
          <w:bCs/>
          <w:sz w:val="24"/>
          <w:szCs w:val="24"/>
        </w:rPr>
        <w:t xml:space="preserve"> </w:t>
      </w:r>
      <w:r w:rsidRPr="00735220">
        <w:rPr>
          <w:bCs/>
          <w:sz w:val="24"/>
          <w:szCs w:val="24"/>
        </w:rPr>
        <w:t>VLSI</w:t>
      </w:r>
    </w:p>
    <w:p w:rsidR="00DC1A2A" w:rsidRPr="00DC1A2A" w:rsidRDefault="00DC1A2A" w:rsidP="00DC1A2A">
      <w:pPr>
        <w:pStyle w:val="BodyText3"/>
        <w:numPr>
          <w:ilvl w:val="0"/>
          <w:numId w:val="5"/>
        </w:num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PCB Designing,</w:t>
      </w:r>
      <w:r w:rsidRPr="00735220">
        <w:rPr>
          <w:bCs/>
          <w:sz w:val="24"/>
          <w:szCs w:val="24"/>
        </w:rPr>
        <w:t xml:space="preserve"> Image Processing, Digital Signal processing</w:t>
      </w:r>
    </w:p>
    <w:tbl>
      <w:tblPr>
        <w:tblW w:w="9360" w:type="dxa"/>
        <w:tblLayout w:type="fixed"/>
        <w:tblLook w:val="0600"/>
      </w:tblPr>
      <w:tblGrid>
        <w:gridCol w:w="9360"/>
      </w:tblGrid>
      <w:tr w:rsidR="00DC1A2A" w:rsidTr="002913AA">
        <w:tc>
          <w:tcPr>
            <w:tcW w:w="9360" w:type="dxa"/>
            <w:shd w:val="clear" w:color="auto" w:fill="808080"/>
            <w:tcMar>
              <w:left w:w="0" w:type="dxa"/>
              <w:right w:w="0" w:type="dxa"/>
            </w:tcMar>
          </w:tcPr>
          <w:p w:rsidR="00DC1A2A" w:rsidRDefault="00DC1A2A" w:rsidP="002913AA">
            <w:pPr>
              <w:jc w:val="both"/>
            </w:pPr>
            <w:r>
              <w:rPr>
                <w:b/>
                <w:color w:val="FFFFFF"/>
              </w:rPr>
              <w:t>COMPANIES VISITED DURING STUDIES</w:t>
            </w:r>
          </w:p>
        </w:tc>
      </w:tr>
    </w:tbl>
    <w:p w:rsidR="00DC1A2A" w:rsidRDefault="00DC1A2A" w:rsidP="00DC1A2A">
      <w:pPr>
        <w:pStyle w:val="BodyText3"/>
        <w:spacing w:after="0" w:line="276" w:lineRule="auto"/>
        <w:rPr>
          <w:sz w:val="24"/>
          <w:szCs w:val="24"/>
        </w:rPr>
      </w:pPr>
    </w:p>
    <w:p w:rsidR="00DC1A2A" w:rsidRDefault="00DC1A2A" w:rsidP="00DC1A2A">
      <w:pPr>
        <w:widowControl w:val="0"/>
        <w:numPr>
          <w:ilvl w:val="0"/>
          <w:numId w:val="6"/>
        </w:numPr>
        <w:suppressAutoHyphens w:val="0"/>
        <w:ind w:left="810" w:hanging="450"/>
        <w:contextualSpacing/>
      </w:pPr>
      <w:r>
        <w:t>BSNL Regional Telecom Training Centre, Sola, Ahmedabad</w:t>
      </w:r>
    </w:p>
    <w:p w:rsidR="00DC1A2A" w:rsidRDefault="00DC1A2A" w:rsidP="00DC1A2A">
      <w:pPr>
        <w:widowControl w:val="0"/>
        <w:numPr>
          <w:ilvl w:val="0"/>
          <w:numId w:val="6"/>
        </w:numPr>
        <w:suppressAutoHyphens w:val="0"/>
        <w:ind w:left="810" w:hanging="450"/>
        <w:contextualSpacing/>
      </w:pPr>
      <w:r>
        <w:t>Sonic Technologies, Sector-25 GIDC, Gandhiangar</w:t>
      </w:r>
    </w:p>
    <w:p w:rsidR="002D7CAF" w:rsidRDefault="002D7CAF" w:rsidP="002D7CAF">
      <w:pPr>
        <w:widowControl w:val="0"/>
        <w:suppressAutoHyphens w:val="0"/>
        <w:ind w:left="810"/>
        <w:contextualSpacing/>
      </w:pPr>
    </w:p>
    <w:tbl>
      <w:tblPr>
        <w:tblW w:w="9360" w:type="dxa"/>
        <w:tblLayout w:type="fixed"/>
        <w:tblLook w:val="0600"/>
      </w:tblPr>
      <w:tblGrid>
        <w:gridCol w:w="9360"/>
      </w:tblGrid>
      <w:tr w:rsidR="002D7CAF" w:rsidTr="001347A8">
        <w:tc>
          <w:tcPr>
            <w:tcW w:w="9360" w:type="dxa"/>
            <w:shd w:val="clear" w:color="auto" w:fill="808080"/>
            <w:tcMar>
              <w:left w:w="0" w:type="dxa"/>
              <w:right w:w="0" w:type="dxa"/>
            </w:tcMar>
          </w:tcPr>
          <w:p w:rsidR="002D7CAF" w:rsidRDefault="00336AF6" w:rsidP="001347A8">
            <w:pPr>
              <w:jc w:val="both"/>
            </w:pPr>
            <w:r>
              <w:rPr>
                <w:b/>
                <w:color w:val="FFFFFF"/>
              </w:rPr>
              <w:t>PROJECT DETAILS</w:t>
            </w:r>
          </w:p>
        </w:tc>
      </w:tr>
    </w:tbl>
    <w:p w:rsidR="002D7CAF" w:rsidRDefault="00336AF6" w:rsidP="00336AF6">
      <w:pPr>
        <w:pStyle w:val="BodyText3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 final year Project on “GESTURE CONTROLLED AUDIO OUTPUT” of Diploma Engineering.</w:t>
      </w:r>
    </w:p>
    <w:p w:rsidR="00336AF6" w:rsidRDefault="001F76E8" w:rsidP="00336AF6">
      <w:pPr>
        <w:pStyle w:val="BodyText3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project is based on the Arduino microcontroller board that we have used to convert the analog gestures into appropriate sound output using the accelerometer – ADXL3xx, and the sound output is took from the arduino board. We have used Arduino Mega 2560 for our convenience.</w:t>
      </w:r>
    </w:p>
    <w:p w:rsidR="002D7CAF" w:rsidRDefault="002D7CAF" w:rsidP="00DC1A2A">
      <w:pPr>
        <w:pStyle w:val="BodyText3"/>
        <w:spacing w:after="0" w:line="276" w:lineRule="auto"/>
        <w:rPr>
          <w:sz w:val="24"/>
          <w:szCs w:val="24"/>
        </w:rPr>
      </w:pPr>
    </w:p>
    <w:tbl>
      <w:tblPr>
        <w:tblW w:w="9360" w:type="dxa"/>
        <w:tblLayout w:type="fixed"/>
        <w:tblLook w:val="0600"/>
      </w:tblPr>
      <w:tblGrid>
        <w:gridCol w:w="9360"/>
      </w:tblGrid>
      <w:tr w:rsidR="00DC1A2A" w:rsidTr="002913AA">
        <w:tc>
          <w:tcPr>
            <w:tcW w:w="9360" w:type="dxa"/>
            <w:shd w:val="clear" w:color="auto" w:fill="808080"/>
            <w:tcMar>
              <w:left w:w="0" w:type="dxa"/>
              <w:right w:w="0" w:type="dxa"/>
            </w:tcMar>
          </w:tcPr>
          <w:p w:rsidR="00DC1A2A" w:rsidRDefault="00DC1A2A" w:rsidP="002913AA">
            <w:pPr>
              <w:jc w:val="both"/>
            </w:pPr>
            <w:r>
              <w:rPr>
                <w:b/>
                <w:color w:val="FFFFFF"/>
              </w:rPr>
              <w:t>EXTRA CURRICULAR ACTIVITIES</w:t>
            </w:r>
          </w:p>
        </w:tc>
      </w:tr>
    </w:tbl>
    <w:p w:rsidR="00DC1A2A" w:rsidRDefault="00DC1A2A" w:rsidP="00DC1A2A">
      <w:pPr>
        <w:pStyle w:val="BodyText3"/>
        <w:spacing w:after="0" w:line="276" w:lineRule="auto"/>
        <w:rPr>
          <w:sz w:val="24"/>
          <w:szCs w:val="24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DC1A2A" w:rsidTr="002913AA">
        <w:trPr>
          <w:jc w:val="center"/>
        </w:trPr>
        <w:tc>
          <w:tcPr>
            <w:tcW w:w="2340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DC1A2A" w:rsidRDefault="00DC1A2A" w:rsidP="002913AA">
            <w:r>
              <w:rPr>
                <w:b/>
              </w:rPr>
              <w:t> </w:t>
            </w:r>
          </w:p>
        </w:tc>
        <w:tc>
          <w:tcPr>
            <w:tcW w:w="2340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DC1A2A" w:rsidRDefault="00DC1A2A" w:rsidP="002913AA">
            <w:r>
              <w:rPr>
                <w:b/>
              </w:rPr>
              <w:t>Title</w:t>
            </w:r>
          </w:p>
        </w:tc>
        <w:tc>
          <w:tcPr>
            <w:tcW w:w="2340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DC1A2A" w:rsidRDefault="00DC1A2A" w:rsidP="002913AA">
            <w:r>
              <w:rPr>
                <w:b/>
              </w:rPr>
              <w:t>Event</w:t>
            </w:r>
          </w:p>
        </w:tc>
        <w:tc>
          <w:tcPr>
            <w:tcW w:w="2340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DC1A2A" w:rsidRDefault="00DC1A2A" w:rsidP="002913AA">
            <w:r>
              <w:rPr>
                <w:b/>
              </w:rPr>
              <w:t>College</w:t>
            </w:r>
          </w:p>
        </w:tc>
      </w:tr>
      <w:tr w:rsidR="004F1C42" w:rsidTr="002913AA">
        <w:trPr>
          <w:jc w:val="center"/>
        </w:trPr>
        <w:tc>
          <w:tcPr>
            <w:tcW w:w="2340" w:type="dxa"/>
            <w:vMerge w:val="restar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pPr>
              <w:jc w:val="center"/>
            </w:pPr>
            <w:r>
              <w:rPr>
                <w:b/>
              </w:rPr>
              <w:t>TECHFEST’s attended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r>
              <w:t>Participated in some events and was winner of some.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</w:tcPr>
          <w:p w:rsidR="004F1C42" w:rsidRDefault="004F1C42" w:rsidP="002913AA">
            <w:r>
              <w:t>VEYG’15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r>
              <w:t>Mehsana</w:t>
            </w:r>
          </w:p>
        </w:tc>
      </w:tr>
      <w:tr w:rsidR="004F1C42" w:rsidTr="002913AA">
        <w:trPr>
          <w:jc w:val="center"/>
        </w:trPr>
        <w:tc>
          <w:tcPr>
            <w:tcW w:w="2340" w:type="dxa"/>
            <w:vMerge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pPr>
              <w:spacing w:after="200" w:line="276" w:lineRule="auto"/>
              <w:jc w:val="center"/>
            </w:pP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r>
              <w:t>Participated in some events and was winner of some.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</w:tcPr>
          <w:p w:rsidR="004F1C42" w:rsidRDefault="004F1C42" w:rsidP="002913AA">
            <w:r>
              <w:t>Convergence-2016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r>
              <w:t>UVPCE, Kherva</w:t>
            </w:r>
          </w:p>
        </w:tc>
      </w:tr>
      <w:tr w:rsidR="004F1C42" w:rsidTr="002913AA">
        <w:trPr>
          <w:jc w:val="center"/>
        </w:trPr>
        <w:tc>
          <w:tcPr>
            <w:tcW w:w="2340" w:type="dxa"/>
            <w:vMerge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pPr>
              <w:spacing w:after="200" w:line="276" w:lineRule="auto"/>
              <w:jc w:val="center"/>
            </w:pP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r>
              <w:t xml:space="preserve">Participated in some of the events of diploma 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</w:tcPr>
          <w:p w:rsidR="004F1C42" w:rsidRDefault="004F1C42" w:rsidP="002913AA">
            <w:r>
              <w:t>GTU – TECHFEST 2016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r>
              <w:t>BAPU College, Mehsana</w:t>
            </w:r>
          </w:p>
        </w:tc>
      </w:tr>
      <w:tr w:rsidR="004F1C42" w:rsidTr="002913AA">
        <w:trPr>
          <w:jc w:val="center"/>
        </w:trPr>
        <w:tc>
          <w:tcPr>
            <w:tcW w:w="2340" w:type="dxa"/>
            <w:vMerge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pPr>
              <w:spacing w:after="200" w:line="276" w:lineRule="auto"/>
              <w:jc w:val="center"/>
            </w:pP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r>
              <w:t>Participated in some events and won in the event – Champ Uno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</w:tcPr>
          <w:p w:rsidR="004F1C42" w:rsidRDefault="004F1C42" w:rsidP="002913AA">
            <w:r>
              <w:t>GTU – TECHFEST 2016 – Aavishkar 2017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4F1C42" w:rsidRDefault="004F1C42" w:rsidP="002913AA">
            <w:r>
              <w:t>Aadishwar College of Technology - Venus</w:t>
            </w:r>
          </w:p>
        </w:tc>
      </w:tr>
      <w:tr w:rsidR="00DC1A2A" w:rsidTr="002913AA">
        <w:trPr>
          <w:jc w:val="center"/>
        </w:trPr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DC1A2A" w:rsidRDefault="00DC1A2A" w:rsidP="002913AA">
            <w:pPr>
              <w:jc w:val="center"/>
            </w:pPr>
            <w:r>
              <w:rPr>
                <w:b/>
              </w:rPr>
              <w:t>PROJECT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DC1A2A" w:rsidRDefault="00DC1A2A" w:rsidP="002913AA">
            <w:r>
              <w:t>Gesture controlled Audio Output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</w:tcPr>
          <w:p w:rsidR="00DC1A2A" w:rsidRDefault="00DC1A2A" w:rsidP="002913AA">
            <w:r>
              <w:t>Final year Project</w:t>
            </w:r>
          </w:p>
        </w:tc>
        <w:tc>
          <w:tcPr>
            <w:tcW w:w="234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DC1A2A" w:rsidRDefault="00DC1A2A" w:rsidP="002913AA">
            <w:r>
              <w:t>G. P. Gandhinagar</w:t>
            </w:r>
          </w:p>
        </w:tc>
      </w:tr>
    </w:tbl>
    <w:p w:rsidR="00DC1A2A" w:rsidRPr="008B2D74" w:rsidRDefault="00DC1A2A" w:rsidP="00DC1A2A">
      <w:pPr>
        <w:pStyle w:val="BodyText3"/>
        <w:spacing w:after="0" w:line="276" w:lineRule="auto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840"/>
      </w:tblGrid>
      <w:tr w:rsidR="00DC1A2A" w:rsidRPr="008B2D74" w:rsidTr="002913AA">
        <w:trPr>
          <w:trHeight w:val="107"/>
        </w:trPr>
        <w:tc>
          <w:tcPr>
            <w:tcW w:w="9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DC1A2A" w:rsidRPr="008B2D74" w:rsidRDefault="00DC1A2A" w:rsidP="002913AA">
            <w:pPr>
              <w:tabs>
                <w:tab w:val="left" w:pos="1725"/>
              </w:tabs>
              <w:snapToGrid w:val="0"/>
              <w:spacing w:line="276" w:lineRule="auto"/>
              <w:rPr>
                <w:b/>
                <w:bCs/>
                <w:color w:val="FFFFFF"/>
              </w:rPr>
            </w:pPr>
            <w:r w:rsidRPr="008B2D74">
              <w:rPr>
                <w:b/>
                <w:bCs/>
                <w:color w:val="FFFFFF"/>
              </w:rPr>
              <w:t>PERSONAL  INFORMATION</w:t>
            </w:r>
          </w:p>
        </w:tc>
      </w:tr>
    </w:tbl>
    <w:p w:rsidR="00DC1A2A" w:rsidRDefault="00DC1A2A" w:rsidP="00DC1A2A">
      <w:pPr>
        <w:spacing w:line="276" w:lineRule="auto"/>
      </w:pPr>
    </w:p>
    <w:tbl>
      <w:tblPr>
        <w:tblW w:w="0" w:type="auto"/>
        <w:tblInd w:w="108" w:type="dxa"/>
        <w:tblLook w:val="04A0"/>
      </w:tblPr>
      <w:tblGrid>
        <w:gridCol w:w="2596"/>
        <w:gridCol w:w="381"/>
        <w:gridCol w:w="6877"/>
      </w:tblGrid>
      <w:tr w:rsidR="00DC1A2A" w:rsidTr="002913AA">
        <w:tc>
          <w:tcPr>
            <w:tcW w:w="2596" w:type="dxa"/>
          </w:tcPr>
          <w:p w:rsidR="00DC1A2A" w:rsidRPr="007C0067" w:rsidRDefault="00DC1A2A" w:rsidP="00DC1A2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line="276" w:lineRule="auto"/>
              <w:ind w:left="720"/>
              <w:rPr>
                <w:sz w:val="23"/>
                <w:szCs w:val="23"/>
              </w:rPr>
            </w:pPr>
            <w:r w:rsidRPr="008B2D74">
              <w:t>Address</w:t>
            </w:r>
            <w:r w:rsidRPr="008B2D74">
              <w:tab/>
              <w:t xml:space="preserve">   </w:t>
            </w:r>
          </w:p>
        </w:tc>
        <w:tc>
          <w:tcPr>
            <w:tcW w:w="381" w:type="dxa"/>
          </w:tcPr>
          <w:p w:rsidR="00DC1A2A" w:rsidRPr="00071175" w:rsidRDefault="00DC1A2A" w:rsidP="002913AA">
            <w:r w:rsidRPr="00071175">
              <w:t>:</w:t>
            </w:r>
          </w:p>
        </w:tc>
        <w:tc>
          <w:tcPr>
            <w:tcW w:w="6877" w:type="dxa"/>
          </w:tcPr>
          <w:p w:rsidR="00DC1A2A" w:rsidRDefault="00DC1A2A" w:rsidP="002913AA">
            <w:pPr>
              <w:spacing w:line="276" w:lineRule="auto"/>
            </w:pPr>
            <w:r>
              <w:t>D</w:t>
            </w:r>
            <w:r w:rsidR="004F1C42">
              <w:t xml:space="preserve">-85, Part-2, Parshwanath Township, Krishnanagar, New Naroda, Ahmedabad, </w:t>
            </w:r>
            <w:r w:rsidRPr="00D325B4">
              <w:t>Gujarat, INDIA.</w:t>
            </w:r>
          </w:p>
        </w:tc>
      </w:tr>
      <w:tr w:rsidR="00DC1A2A" w:rsidTr="002913AA">
        <w:tc>
          <w:tcPr>
            <w:tcW w:w="2596" w:type="dxa"/>
          </w:tcPr>
          <w:p w:rsidR="00DC1A2A" w:rsidRDefault="00DC1A2A" w:rsidP="00DC1A2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line="276" w:lineRule="auto"/>
              <w:ind w:left="720"/>
            </w:pPr>
            <w:r w:rsidRPr="008B2D74">
              <w:t xml:space="preserve">Date of Birth        </w:t>
            </w:r>
          </w:p>
        </w:tc>
        <w:tc>
          <w:tcPr>
            <w:tcW w:w="381" w:type="dxa"/>
          </w:tcPr>
          <w:p w:rsidR="00DC1A2A" w:rsidRPr="00071175" w:rsidRDefault="00DC1A2A" w:rsidP="002913AA">
            <w:r w:rsidRPr="00071175">
              <w:t>:</w:t>
            </w:r>
          </w:p>
        </w:tc>
        <w:tc>
          <w:tcPr>
            <w:tcW w:w="6877" w:type="dxa"/>
          </w:tcPr>
          <w:p w:rsidR="00DC1A2A" w:rsidRDefault="00DC1A2A" w:rsidP="002913AA">
            <w:pPr>
              <w:spacing w:line="276" w:lineRule="auto"/>
            </w:pPr>
            <w:r>
              <w:rPr>
                <w:sz w:val="23"/>
                <w:szCs w:val="23"/>
              </w:rPr>
              <w:t>1</w:t>
            </w:r>
            <w:r w:rsidRPr="003D31C3">
              <w:rPr>
                <w:sz w:val="23"/>
                <w:szCs w:val="23"/>
                <w:vertAlign w:val="superscript"/>
              </w:rPr>
              <w:t>st</w:t>
            </w:r>
            <w:r>
              <w:rPr>
                <w:sz w:val="23"/>
                <w:szCs w:val="23"/>
              </w:rPr>
              <w:t xml:space="preserve"> January, 1999</w:t>
            </w:r>
          </w:p>
        </w:tc>
      </w:tr>
      <w:tr w:rsidR="00DC1A2A" w:rsidTr="002913AA">
        <w:tc>
          <w:tcPr>
            <w:tcW w:w="2596" w:type="dxa"/>
          </w:tcPr>
          <w:p w:rsidR="00DC1A2A" w:rsidRDefault="00DC1A2A" w:rsidP="00DC1A2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line="276" w:lineRule="auto"/>
              <w:ind w:left="720"/>
            </w:pPr>
            <w:r w:rsidRPr="008B2D74">
              <w:t xml:space="preserve">Gender                 </w:t>
            </w:r>
          </w:p>
        </w:tc>
        <w:tc>
          <w:tcPr>
            <w:tcW w:w="381" w:type="dxa"/>
          </w:tcPr>
          <w:p w:rsidR="00DC1A2A" w:rsidRPr="00071175" w:rsidRDefault="00DC1A2A" w:rsidP="002913AA">
            <w:r w:rsidRPr="00071175">
              <w:t>:</w:t>
            </w:r>
          </w:p>
        </w:tc>
        <w:tc>
          <w:tcPr>
            <w:tcW w:w="6877" w:type="dxa"/>
          </w:tcPr>
          <w:p w:rsidR="00DC1A2A" w:rsidRDefault="00DC1A2A" w:rsidP="002913AA">
            <w:pPr>
              <w:spacing w:line="276" w:lineRule="auto"/>
            </w:pPr>
            <w:r w:rsidRPr="008B2D74">
              <w:t>Male</w:t>
            </w:r>
          </w:p>
        </w:tc>
      </w:tr>
      <w:tr w:rsidR="00DC1A2A" w:rsidTr="002913AA">
        <w:tc>
          <w:tcPr>
            <w:tcW w:w="2596" w:type="dxa"/>
          </w:tcPr>
          <w:p w:rsidR="00DC1A2A" w:rsidRDefault="00DC1A2A" w:rsidP="00DC1A2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line="276" w:lineRule="auto"/>
              <w:ind w:left="720"/>
            </w:pPr>
            <w:r w:rsidRPr="008B2D74">
              <w:t xml:space="preserve">Marital Status      </w:t>
            </w:r>
          </w:p>
        </w:tc>
        <w:tc>
          <w:tcPr>
            <w:tcW w:w="381" w:type="dxa"/>
          </w:tcPr>
          <w:p w:rsidR="00DC1A2A" w:rsidRPr="00071175" w:rsidRDefault="00DC1A2A" w:rsidP="002913AA">
            <w:r w:rsidRPr="00071175">
              <w:t>:</w:t>
            </w:r>
          </w:p>
        </w:tc>
        <w:tc>
          <w:tcPr>
            <w:tcW w:w="6877" w:type="dxa"/>
          </w:tcPr>
          <w:p w:rsidR="00DC1A2A" w:rsidRDefault="00DC1A2A" w:rsidP="002913AA">
            <w:pPr>
              <w:spacing w:line="276" w:lineRule="auto"/>
            </w:pPr>
            <w:r w:rsidRPr="008B2D74">
              <w:t>Single</w:t>
            </w:r>
          </w:p>
        </w:tc>
      </w:tr>
      <w:tr w:rsidR="00DC1A2A" w:rsidTr="002913AA">
        <w:tc>
          <w:tcPr>
            <w:tcW w:w="2596" w:type="dxa"/>
          </w:tcPr>
          <w:p w:rsidR="00DC1A2A" w:rsidRDefault="00DC1A2A" w:rsidP="00DC1A2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line="276" w:lineRule="auto"/>
              <w:ind w:left="720"/>
            </w:pPr>
            <w:r w:rsidRPr="008B2D74">
              <w:t xml:space="preserve">Nationality          </w:t>
            </w:r>
          </w:p>
        </w:tc>
        <w:tc>
          <w:tcPr>
            <w:tcW w:w="381" w:type="dxa"/>
          </w:tcPr>
          <w:p w:rsidR="00DC1A2A" w:rsidRPr="00071175" w:rsidRDefault="00DC1A2A" w:rsidP="002913AA">
            <w:r w:rsidRPr="00071175">
              <w:t>:</w:t>
            </w:r>
          </w:p>
        </w:tc>
        <w:tc>
          <w:tcPr>
            <w:tcW w:w="6877" w:type="dxa"/>
          </w:tcPr>
          <w:p w:rsidR="00DC1A2A" w:rsidRDefault="00DC1A2A" w:rsidP="002913AA">
            <w:pPr>
              <w:spacing w:line="276" w:lineRule="auto"/>
            </w:pPr>
            <w:r w:rsidRPr="008B2D74">
              <w:t>Indian</w:t>
            </w:r>
          </w:p>
        </w:tc>
      </w:tr>
      <w:tr w:rsidR="00DC1A2A" w:rsidTr="002913AA">
        <w:tc>
          <w:tcPr>
            <w:tcW w:w="2596" w:type="dxa"/>
          </w:tcPr>
          <w:p w:rsidR="00DC1A2A" w:rsidRDefault="00DC1A2A" w:rsidP="00DC1A2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line="276" w:lineRule="auto"/>
              <w:ind w:left="720"/>
            </w:pPr>
            <w:r w:rsidRPr="008B2D74">
              <w:t>Language known</w:t>
            </w:r>
          </w:p>
        </w:tc>
        <w:tc>
          <w:tcPr>
            <w:tcW w:w="381" w:type="dxa"/>
          </w:tcPr>
          <w:p w:rsidR="00DC1A2A" w:rsidRPr="00071175" w:rsidRDefault="00DC1A2A" w:rsidP="002913AA">
            <w:r w:rsidRPr="00071175">
              <w:t>:</w:t>
            </w:r>
          </w:p>
        </w:tc>
        <w:tc>
          <w:tcPr>
            <w:tcW w:w="6877" w:type="dxa"/>
          </w:tcPr>
          <w:p w:rsidR="00DC1A2A" w:rsidRDefault="00DC1A2A" w:rsidP="002913AA">
            <w:pPr>
              <w:spacing w:line="276" w:lineRule="auto"/>
              <w:ind w:left="-19"/>
            </w:pPr>
            <w:r w:rsidRPr="008B2D74">
              <w:t>English, Hindi, Gujarati</w:t>
            </w:r>
          </w:p>
        </w:tc>
      </w:tr>
      <w:tr w:rsidR="00DC1A2A" w:rsidTr="002913AA">
        <w:tc>
          <w:tcPr>
            <w:tcW w:w="2596" w:type="dxa"/>
          </w:tcPr>
          <w:p w:rsidR="00DC1A2A" w:rsidRDefault="00DC1A2A" w:rsidP="00DC1A2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line="276" w:lineRule="auto"/>
              <w:ind w:left="720"/>
            </w:pPr>
            <w:r w:rsidRPr="008B2D74">
              <w:t xml:space="preserve">Hobbies               </w:t>
            </w:r>
          </w:p>
        </w:tc>
        <w:tc>
          <w:tcPr>
            <w:tcW w:w="381" w:type="dxa"/>
          </w:tcPr>
          <w:p w:rsidR="00DC1A2A" w:rsidRPr="00071175" w:rsidRDefault="00DC1A2A" w:rsidP="002913AA">
            <w:r w:rsidRPr="00071175">
              <w:t>:</w:t>
            </w:r>
          </w:p>
        </w:tc>
        <w:tc>
          <w:tcPr>
            <w:tcW w:w="6877" w:type="dxa"/>
          </w:tcPr>
          <w:p w:rsidR="00DC1A2A" w:rsidRDefault="00DC1A2A" w:rsidP="002913AA">
            <w:pPr>
              <w:spacing w:line="276" w:lineRule="auto"/>
            </w:pPr>
            <w:r w:rsidRPr="007C0067">
              <w:rPr>
                <w:sz w:val="23"/>
                <w:szCs w:val="23"/>
              </w:rPr>
              <w:t>Music, Surfing</w:t>
            </w:r>
            <w:r>
              <w:rPr>
                <w:sz w:val="23"/>
                <w:szCs w:val="23"/>
              </w:rPr>
              <w:t xml:space="preserve"> on</w:t>
            </w:r>
            <w:r w:rsidRPr="007C0067">
              <w:rPr>
                <w:sz w:val="23"/>
                <w:szCs w:val="23"/>
              </w:rPr>
              <w:t xml:space="preserve"> Internet, </w:t>
            </w:r>
            <w:r>
              <w:rPr>
                <w:sz w:val="23"/>
                <w:szCs w:val="23"/>
              </w:rPr>
              <w:t xml:space="preserve">Chess, </w:t>
            </w:r>
            <w:r w:rsidRPr="007C0067">
              <w:rPr>
                <w:sz w:val="23"/>
                <w:szCs w:val="23"/>
              </w:rPr>
              <w:t>Cricket, Reading</w:t>
            </w:r>
          </w:p>
        </w:tc>
      </w:tr>
    </w:tbl>
    <w:p w:rsidR="00DC1A2A" w:rsidRPr="008B2D74" w:rsidRDefault="00DC1A2A" w:rsidP="00DC1A2A">
      <w:pPr>
        <w:spacing w:line="276" w:lineRule="auto"/>
      </w:pPr>
    </w:p>
    <w:tbl>
      <w:tblPr>
        <w:tblW w:w="9840" w:type="dxa"/>
        <w:tblInd w:w="108" w:type="dxa"/>
        <w:tblLayout w:type="fixed"/>
        <w:tblLook w:val="0000"/>
      </w:tblPr>
      <w:tblGrid>
        <w:gridCol w:w="9840"/>
      </w:tblGrid>
      <w:tr w:rsidR="00DC1A2A" w:rsidRPr="008B2D74" w:rsidTr="002913AA">
        <w:trPr>
          <w:trHeight w:val="125"/>
        </w:trPr>
        <w:tc>
          <w:tcPr>
            <w:tcW w:w="9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DC1A2A" w:rsidRPr="008B2D74" w:rsidRDefault="00DC1A2A" w:rsidP="002913AA">
            <w:pPr>
              <w:tabs>
                <w:tab w:val="left" w:pos="1725"/>
              </w:tabs>
              <w:snapToGrid w:val="0"/>
              <w:spacing w:line="276" w:lineRule="auto"/>
              <w:rPr>
                <w:b/>
                <w:bCs/>
                <w:color w:val="FFFFFF"/>
              </w:rPr>
            </w:pPr>
            <w:r w:rsidRPr="008B2D74">
              <w:rPr>
                <w:b/>
                <w:bCs/>
                <w:color w:val="FFFFFF"/>
              </w:rPr>
              <w:t>DECLARATION</w:t>
            </w:r>
          </w:p>
        </w:tc>
      </w:tr>
    </w:tbl>
    <w:p w:rsidR="00DC1A2A" w:rsidRPr="00735220" w:rsidRDefault="00DC1A2A" w:rsidP="00DC1A2A">
      <w:pPr>
        <w:spacing w:line="276" w:lineRule="auto"/>
        <w:jc w:val="center"/>
        <w:rPr>
          <w:sz w:val="18"/>
        </w:rPr>
      </w:pPr>
    </w:p>
    <w:p w:rsidR="00DC1A2A" w:rsidRPr="008B2D74" w:rsidRDefault="00DC1A2A" w:rsidP="00DC1A2A">
      <w:pPr>
        <w:spacing w:line="276" w:lineRule="auto"/>
        <w:jc w:val="center"/>
      </w:pPr>
      <w:r w:rsidRPr="008B2D74">
        <w:t>I hereby declare that the information furnished above is true to the best of my knowledge.</w:t>
      </w:r>
    </w:p>
    <w:p w:rsidR="00DC1A2A" w:rsidRPr="00735220" w:rsidRDefault="00DC1A2A" w:rsidP="00DC1A2A">
      <w:pPr>
        <w:spacing w:line="276" w:lineRule="auto"/>
        <w:rPr>
          <w:sz w:val="16"/>
        </w:rPr>
      </w:pPr>
    </w:p>
    <w:p w:rsidR="00DC1A2A" w:rsidRDefault="00DC1A2A" w:rsidP="00DC1A2A">
      <w:pPr>
        <w:spacing w:line="276" w:lineRule="auto"/>
      </w:pPr>
      <w:r w:rsidRPr="008B2D74">
        <w:t>Place: Ahmedabad</w:t>
      </w:r>
      <w:r w:rsidRPr="008B2D74">
        <w:tab/>
      </w:r>
      <w:r w:rsidRPr="008B2D74">
        <w:tab/>
      </w:r>
      <w:r w:rsidRPr="008B2D74">
        <w:tab/>
      </w:r>
      <w:r w:rsidRPr="008B2D74">
        <w:tab/>
      </w:r>
      <w:r w:rsidRPr="008B2D74">
        <w:tab/>
      </w:r>
      <w:r w:rsidRPr="008B2D74">
        <w:tab/>
      </w:r>
      <w:r w:rsidRPr="008B2D74">
        <w:tab/>
      </w:r>
      <w:r w:rsidRPr="008B2D74">
        <w:tab/>
        <w:t xml:space="preserve">      </w:t>
      </w:r>
      <w:r>
        <w:t>Y</w:t>
      </w:r>
      <w:r w:rsidRPr="008B2D74">
        <w:t>our</w:t>
      </w:r>
      <w:r>
        <w:t>s</w:t>
      </w:r>
      <w:r w:rsidRPr="008B2D74">
        <w:t xml:space="preserve"> faithfully, </w:t>
      </w:r>
    </w:p>
    <w:p w:rsidR="00DC1A2A" w:rsidRPr="008B2D74" w:rsidRDefault="00DC1A2A" w:rsidP="00DC1A2A">
      <w:pPr>
        <w:spacing w:line="276" w:lineRule="auto"/>
      </w:pPr>
      <w:r w:rsidRPr="008B2D74">
        <w:t>Date:</w:t>
      </w:r>
      <w:r>
        <w:t xml:space="preserve">    -    -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Jacob Joy Hiteshbhai</w:t>
      </w:r>
      <w:r w:rsidRPr="008B2D74">
        <w:tab/>
      </w:r>
      <w:r w:rsidRPr="008B2D74">
        <w:tab/>
      </w:r>
      <w:r w:rsidRPr="008B2D74">
        <w:tab/>
      </w:r>
      <w:r w:rsidRPr="008B2D74">
        <w:tab/>
      </w:r>
      <w:r w:rsidRPr="008B2D74">
        <w:tab/>
      </w:r>
      <w:r w:rsidRPr="008B2D74">
        <w:tab/>
      </w:r>
      <w:r w:rsidRPr="008B2D74">
        <w:tab/>
      </w:r>
      <w:r w:rsidRPr="008B2D74">
        <w:tab/>
        <w:t xml:space="preserve">     </w:t>
      </w:r>
      <w:r>
        <w:t xml:space="preserve">                            </w:t>
      </w:r>
    </w:p>
    <w:p w:rsidR="00C352E4" w:rsidRDefault="00C352E4"/>
    <w:sectPr w:rsidR="00C352E4" w:rsidSect="00735220">
      <w:footerReference w:type="default" r:id="rId7"/>
      <w:pgSz w:w="11906" w:h="16838" w:code="9"/>
      <w:pgMar w:top="720" w:right="1080" w:bottom="810" w:left="108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6CB" w:rsidRDefault="002A06CB" w:rsidP="00690A3E">
      <w:r>
        <w:separator/>
      </w:r>
    </w:p>
  </w:endnote>
  <w:endnote w:type="continuationSeparator" w:id="1">
    <w:p w:rsidR="002A06CB" w:rsidRDefault="002A06CB" w:rsidP="00690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EA" w:rsidRDefault="006A71B0" w:rsidP="00984E1D">
    <w:pPr>
      <w:pStyle w:val="Footer"/>
      <w:pBdr>
        <w:top w:val="single" w:sz="4" w:space="1" w:color="D9D9D9"/>
      </w:pBdr>
      <w:jc w:val="right"/>
      <w:rPr>
        <w:b/>
      </w:rPr>
    </w:pPr>
    <w:r>
      <w:fldChar w:fldCharType="begin"/>
    </w:r>
    <w:r w:rsidR="00E325FE">
      <w:instrText xml:space="preserve"> PAGE   \* MERGEFORMAT </w:instrText>
    </w:r>
    <w:r>
      <w:fldChar w:fldCharType="separate"/>
    </w:r>
    <w:r w:rsidR="001F76E8" w:rsidRPr="001F76E8">
      <w:rPr>
        <w:b/>
        <w:noProof/>
      </w:rPr>
      <w:t>2</w:t>
    </w:r>
    <w:r>
      <w:fldChar w:fldCharType="end"/>
    </w:r>
    <w:r w:rsidR="00E325FE">
      <w:rPr>
        <w:b/>
      </w:rPr>
      <w:t xml:space="preserve"> | </w:t>
    </w:r>
    <w:r w:rsidR="00E325FE">
      <w:rPr>
        <w:color w:val="7F7F7F"/>
        <w:spacing w:val="60"/>
      </w:rPr>
      <w:t>Page</w:t>
    </w:r>
  </w:p>
  <w:p w:rsidR="00D208EA" w:rsidRDefault="002A06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6CB" w:rsidRDefault="002A06CB" w:rsidP="00690A3E">
      <w:r>
        <w:separator/>
      </w:r>
    </w:p>
  </w:footnote>
  <w:footnote w:type="continuationSeparator" w:id="1">
    <w:p w:rsidR="002A06CB" w:rsidRDefault="002A06CB" w:rsidP="00690A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1B955B11"/>
    <w:multiLevelType w:val="hybridMultilevel"/>
    <w:tmpl w:val="BBA6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87B13"/>
    <w:multiLevelType w:val="hybridMultilevel"/>
    <w:tmpl w:val="C73E2744"/>
    <w:lvl w:ilvl="0" w:tplc="00000004">
      <w:start w:val="1"/>
      <w:numFmt w:val="bullet"/>
      <w:lvlText w:val=""/>
      <w:lvlJc w:val="left"/>
      <w:pPr>
        <w:ind w:left="961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5">
    <w:nsid w:val="282C540F"/>
    <w:multiLevelType w:val="hybridMultilevel"/>
    <w:tmpl w:val="1D50CD0E"/>
    <w:lvl w:ilvl="0" w:tplc="00000005">
      <w:start w:val="1"/>
      <w:numFmt w:val="bullet"/>
      <w:lvlText w:val=""/>
      <w:lvlJc w:val="left"/>
      <w:pPr>
        <w:ind w:left="10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740615"/>
    <w:multiLevelType w:val="hybridMultilevel"/>
    <w:tmpl w:val="F18C451C"/>
    <w:lvl w:ilvl="0" w:tplc="00000005">
      <w:start w:val="1"/>
      <w:numFmt w:val="bullet"/>
      <w:lvlText w:val="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136A8"/>
    <w:multiLevelType w:val="hybridMultilevel"/>
    <w:tmpl w:val="F2F2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D5183"/>
    <w:multiLevelType w:val="hybridMultilevel"/>
    <w:tmpl w:val="AE94F2A0"/>
    <w:lvl w:ilvl="0" w:tplc="00000004">
      <w:start w:val="1"/>
      <w:numFmt w:val="bullet"/>
      <w:lvlText w:val="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A2A"/>
    <w:rsid w:val="001F76E8"/>
    <w:rsid w:val="002A06CB"/>
    <w:rsid w:val="002D7CAF"/>
    <w:rsid w:val="00336AF6"/>
    <w:rsid w:val="004F1C42"/>
    <w:rsid w:val="0059244F"/>
    <w:rsid w:val="00690A3E"/>
    <w:rsid w:val="006A71B0"/>
    <w:rsid w:val="00C352E4"/>
    <w:rsid w:val="00D55E4C"/>
    <w:rsid w:val="00DB08F1"/>
    <w:rsid w:val="00DC1A2A"/>
    <w:rsid w:val="00E0747F"/>
    <w:rsid w:val="00E3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Heading2">
    <w:name w:val="heading 2"/>
    <w:basedOn w:val="Normal"/>
    <w:next w:val="Normal"/>
    <w:link w:val="Heading2Char"/>
    <w:qFormat/>
    <w:rsid w:val="00DC1A2A"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DC1A2A"/>
    <w:pPr>
      <w:keepNext/>
      <w:numPr>
        <w:ilvl w:val="2"/>
        <w:numId w:val="1"/>
      </w:numPr>
      <w:ind w:left="0" w:firstLine="0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A2A"/>
    <w:rPr>
      <w:rFonts w:ascii="Times New Roman" w:eastAsia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rsid w:val="00DC1A2A"/>
    <w:rPr>
      <w:rFonts w:ascii="Times New Roman" w:eastAsia="Times New Roman" w:hAnsi="Times New Roman" w:cs="Times New Roman"/>
      <w:b/>
      <w:bCs/>
      <w:sz w:val="28"/>
      <w:szCs w:val="24"/>
      <w:lang w:eastAsia="ar-SA" w:bidi="ar-SA"/>
    </w:rPr>
  </w:style>
  <w:style w:type="paragraph" w:styleId="BodyText3">
    <w:name w:val="Body Text 3"/>
    <w:basedOn w:val="Normal"/>
    <w:link w:val="BodyText3Char"/>
    <w:rsid w:val="00DC1A2A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rsid w:val="00DC1A2A"/>
    <w:rPr>
      <w:rFonts w:ascii="Times New Roman" w:eastAsia="Times New Roman" w:hAnsi="Times New Roman" w:cs="Times New Roman"/>
      <w:sz w:val="16"/>
      <w:szCs w:val="20"/>
      <w:lang w:eastAsia="ar-SA" w:bidi="ar-SA"/>
    </w:rPr>
  </w:style>
  <w:style w:type="paragraph" w:customStyle="1" w:styleId="TableContents">
    <w:name w:val="Table Contents"/>
    <w:basedOn w:val="Normal"/>
    <w:rsid w:val="00DC1A2A"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DC1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A2A"/>
    <w:rPr>
      <w:rFonts w:ascii="Times New Roman" w:eastAsia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a</cp:lastModifiedBy>
  <cp:revision>4</cp:revision>
  <dcterms:created xsi:type="dcterms:W3CDTF">2017-03-21T06:54:00Z</dcterms:created>
  <dcterms:modified xsi:type="dcterms:W3CDTF">2017-03-21T06:59:00Z</dcterms:modified>
</cp:coreProperties>
</file>